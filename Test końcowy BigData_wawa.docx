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EF530D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EF530D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F530D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7E580662" w:rsidR="00005665" w:rsidRPr="00EF530D" w:rsidRDefault="00005665" w:rsidP="00005665">
            <w:pPr>
              <w:jc w:val="right"/>
            </w:pPr>
            <w:r w:rsidRPr="00EF530D">
              <w:rPr>
                <w:rFonts w:ascii="Arial" w:hAnsi="Arial" w:cs="Arial"/>
                <w:sz w:val="18"/>
                <w:szCs w:val="18"/>
              </w:rPr>
              <w:t>Ważne od: 20</w:t>
            </w:r>
            <w:r w:rsidR="00BD2F02">
              <w:rPr>
                <w:rFonts w:ascii="Arial" w:hAnsi="Arial" w:cs="Arial"/>
                <w:sz w:val="18"/>
                <w:szCs w:val="18"/>
              </w:rPr>
              <w:t>25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BD2F02">
              <w:rPr>
                <w:rFonts w:ascii="Arial" w:hAnsi="Arial" w:cs="Arial"/>
                <w:sz w:val="18"/>
                <w:szCs w:val="18"/>
              </w:rPr>
              <w:t>2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BD2F02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4471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EF530D" w:rsidRDefault="00EF530D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5CCED0E3" w14:textId="618AFC0A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 w:rsidR="008F5A79">
              <w:rPr>
                <w:b/>
                <w:i/>
                <w:snapToGrid w:val="0"/>
              </w:rPr>
              <w:t>16</w:t>
            </w:r>
            <w:r w:rsidR="00BD2F02">
              <w:rPr>
                <w:b/>
                <w:i/>
                <w:snapToGrid w:val="0"/>
              </w:rPr>
              <w:t>.10</w:t>
            </w:r>
            <w:r w:rsidR="00007A7B">
              <w:rPr>
                <w:b/>
                <w:i/>
                <w:snapToGrid w:val="0"/>
              </w:rPr>
              <w:t>.2025</w:t>
            </w:r>
            <w:r w:rsidR="00EF530D">
              <w:rPr>
                <w:b/>
                <w:i/>
                <w:snapToGrid w:val="0"/>
              </w:rPr>
              <w:t xml:space="preserve"> – </w:t>
            </w:r>
            <w:r w:rsidR="008F5A79">
              <w:rPr>
                <w:b/>
                <w:i/>
                <w:snapToGrid w:val="0"/>
              </w:rPr>
              <w:t>24</w:t>
            </w:r>
            <w:r w:rsidR="00BD2F02">
              <w:rPr>
                <w:b/>
                <w:i/>
                <w:snapToGrid w:val="0"/>
              </w:rPr>
              <w:t>.10</w:t>
            </w:r>
            <w:r w:rsidR="00007A7B">
              <w:rPr>
                <w:b/>
                <w:i/>
                <w:snapToGrid w:val="0"/>
              </w:rPr>
              <w:t>.2025</w:t>
            </w:r>
          </w:p>
          <w:p w14:paraId="05306F22" w14:textId="12ABA93F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</w:t>
            </w:r>
            <w:r w:rsidR="00BB223F">
              <w:rPr>
                <w:b/>
                <w:i/>
                <w:snapToGrid w:val="0"/>
              </w:rPr>
              <w:t xml:space="preserve"> Marcin Albiniak</w:t>
            </w:r>
          </w:p>
          <w:p w14:paraId="126B216E" w14:textId="0EFB7CD8" w:rsidR="00174471" w:rsidRPr="00EF530D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 w:rsidR="00007A7B">
              <w:rPr>
                <w:b/>
                <w:i/>
                <w:snapToGrid w:val="0"/>
              </w:rPr>
              <w:t>5</w:t>
            </w:r>
            <w:r w:rsidR="00BD2F02">
              <w:rPr>
                <w:b/>
                <w:i/>
                <w:snapToGrid w:val="0"/>
              </w:rPr>
              <w:t>1007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="002F000A"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 w:rsidR="006354D1">
              <w:rPr>
                <w:b/>
                <w:i/>
                <w:snapToGrid w:val="0"/>
              </w:rPr>
              <w:t>AK</w:t>
            </w:r>
            <w:r w:rsidR="00BD2F02">
              <w:rPr>
                <w:b/>
                <w:i/>
                <w:snapToGrid w:val="0"/>
              </w:rPr>
              <w:t>O</w:t>
            </w:r>
            <w:r w:rsidR="00D147AB"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EF530D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EF530D" w:rsidRDefault="00174471" w:rsidP="0096437D"/>
        </w:tc>
      </w:tr>
      <w:tr w:rsidR="00174471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174471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727956C6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  <w:r w:rsidR="00007A7B">
              <w:rPr>
                <w:b/>
                <w:i/>
              </w:rPr>
              <w:t xml:space="preserve"> </w:t>
            </w:r>
            <w:r w:rsidR="00325D1E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A7CBD0269687472482732770018E02BE"/>
                </w:placeholder>
                <w:text/>
              </w:sdtPr>
              <w:sdtContent>
                <w:r w:rsidR="00325D1E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Maksymalna: </w:t>
            </w:r>
            <w:r w:rsidR="00E51F82" w:rsidRPr="00EF530D">
              <w:rPr>
                <w:b/>
                <w:i/>
              </w:rPr>
              <w:t>12</w:t>
            </w:r>
            <w:r w:rsidR="0032612C" w:rsidRPr="00EF530D">
              <w:rPr>
                <w:b/>
                <w:i/>
              </w:rPr>
              <w:t xml:space="preserve"> pkt.</w:t>
            </w:r>
          </w:p>
        </w:tc>
      </w:tr>
      <w:tr w:rsidR="00174471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2536744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Nazwisko:</w:t>
            </w:r>
            <w:r w:rsidR="007E0E97" w:rsidRPr="00EF530D">
              <w:rPr>
                <w:b/>
                <w:i/>
              </w:rPr>
              <w:t xml:space="preserve"> </w:t>
            </w:r>
            <w:r w:rsidR="00325D1E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467354778"/>
                <w:placeholder>
                  <w:docPart w:val="8EC3909ABA774265B5D719C0B990FF16"/>
                </w:placeholder>
                <w:text/>
              </w:sdtPr>
              <w:sdtContent>
                <w:r w:rsidR="00325D1E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Uzyskana: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</w:tr>
      <w:tr w:rsidR="00174471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3F055CA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7E0E97" w:rsidRPr="00EF530D">
              <w:rPr>
                <w:b/>
                <w:i/>
              </w:rPr>
              <w:t xml:space="preserve"> </w:t>
            </w:r>
            <w:r w:rsidR="007E0E97" w:rsidRPr="00EF530D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17332F5B76A043479DDB6EF1F45DFB94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325D1E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</w:t>
      </w:r>
      <w:proofErr w:type="spellStart"/>
      <w:r w:rsidR="00E2705A" w:rsidRPr="00EF530D">
        <w:rPr>
          <w:b/>
          <w:bCs/>
        </w:rPr>
        <w:t>Python</w:t>
      </w:r>
      <w:proofErr w:type="spellEnd"/>
      <w:r w:rsidR="00E2705A" w:rsidRPr="00EF530D">
        <w:rPr>
          <w:b/>
          <w:bCs/>
        </w:rPr>
        <w:t xml:space="preserve">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proofErr w:type="spellStart"/>
      <w:r w:rsidR="00E2705A" w:rsidRPr="00EF530D">
        <w:rPr>
          <w:lang w:val="en-GB"/>
        </w:rPr>
        <w:t>Datalore</w:t>
      </w:r>
      <w:proofErr w:type="spellEnd"/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proofErr w:type="spellStart"/>
      <w:r w:rsidR="00E2705A" w:rsidRPr="00EF530D">
        <w:rPr>
          <w:lang w:val="en-GB"/>
        </w:rPr>
        <w:t>Intellij</w:t>
      </w:r>
      <w:proofErr w:type="spellEnd"/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 xml:space="preserve">Konstruktor w </w:t>
      </w:r>
      <w:proofErr w:type="spellStart"/>
      <w:r w:rsidR="00E2705A" w:rsidRPr="00EF530D">
        <w:rPr>
          <w:b/>
          <w:bCs/>
        </w:rPr>
        <w:t>Pythonie</w:t>
      </w:r>
      <w:proofErr w:type="spellEnd"/>
      <w:r w:rsidR="00E2705A" w:rsidRPr="00EF530D">
        <w:rPr>
          <w:b/>
          <w:bCs/>
        </w:rPr>
        <w:t xml:space="preserve">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</w:t>
      </w:r>
      <w:proofErr w:type="spellStart"/>
      <w:r w:rsidR="00E2705A" w:rsidRPr="00EF530D">
        <w:rPr>
          <w:lang w:val="en-GB"/>
        </w:rPr>
        <w:t>cls</w:t>
      </w:r>
      <w:proofErr w:type="spellEnd"/>
      <w:r w:rsidR="00E2705A" w:rsidRPr="00EF530D">
        <w:rPr>
          <w:lang w:val="en-GB"/>
        </w:rPr>
        <w:t>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</w:t>
      </w:r>
      <w:proofErr w:type="spellStart"/>
      <w:r w:rsidR="00E2705A" w:rsidRPr="00EF530D">
        <w:rPr>
          <w:lang w:val="en-GB"/>
        </w:rPr>
        <w:t>init</w:t>
      </w:r>
      <w:proofErr w:type="spellEnd"/>
      <w:r w:rsidR="00E2705A" w:rsidRPr="00EF530D">
        <w:rPr>
          <w:lang w:val="en-GB"/>
        </w:rPr>
        <w:t>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EF530D">
        <w:rPr>
          <w:lang w:val="en-GB"/>
        </w:rPr>
        <w:t>Liczba</w:t>
      </w:r>
      <w:proofErr w:type="spellEnd"/>
      <w:r w:rsidRPr="00EF530D">
        <w:rPr>
          <w:lang w:val="en-GB"/>
        </w:rPr>
        <w:t xml:space="preserve"> </w:t>
      </w:r>
      <w:proofErr w:type="spellStart"/>
      <w:r w:rsidRPr="00EF530D">
        <w:rPr>
          <w:lang w:val="en-GB"/>
        </w:rPr>
        <w:t>punktów</w:t>
      </w:r>
      <w:proofErr w:type="spellEnd"/>
      <w:r w:rsidRPr="00EF530D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4A5EA8" w:rsidRPr="00EF530D">
        <w:t>ewaluator</w:t>
      </w:r>
      <w:proofErr w:type="spellEnd"/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 xml:space="preserve">Tworzenie modelu poprzez układanie warstw w </w:t>
      </w:r>
      <w:proofErr w:type="spellStart"/>
      <w:r w:rsidR="00951C40" w:rsidRPr="00EF530D">
        <w:rPr>
          <w:b/>
          <w:bCs/>
        </w:rPr>
        <w:t>Tensorflow</w:t>
      </w:r>
      <w:proofErr w:type="spellEnd"/>
      <w:r w:rsidR="00951C40" w:rsidRPr="00EF530D">
        <w:rPr>
          <w:b/>
          <w:bCs/>
        </w:rPr>
        <w:t>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tensorflow.keras.layers</w:t>
      </w:r>
      <w:proofErr w:type="spellEnd"/>
      <w:r w:rsidR="003E7FA1" w:rsidRPr="00EF530D">
        <w:rPr>
          <w:lang w:val="en-GB"/>
        </w:rPr>
        <w:t>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tensorflow.keras.models.Sequential</w:t>
      </w:r>
      <w:proofErr w:type="spellEnd"/>
      <w:r w:rsidR="003E7FA1" w:rsidRPr="00EF530D">
        <w:rPr>
          <w:lang w:val="en-GB"/>
        </w:rPr>
        <w:t>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scipy.layers</w:t>
      </w:r>
      <w:proofErr w:type="spellEnd"/>
      <w:r w:rsidR="003E7FA1" w:rsidRPr="00EF530D">
        <w:rPr>
          <w:lang w:val="en-GB"/>
        </w:rPr>
        <w:t>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pandas.df.model</w:t>
      </w:r>
      <w:proofErr w:type="spellEnd"/>
      <w:r w:rsidR="003E7FA1" w:rsidRPr="00EF530D">
        <w:rPr>
          <w:lang w:val="en-GB"/>
        </w:rPr>
        <w:t>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 xml:space="preserve">Podstawowymi strukturami w </w:t>
      </w:r>
      <w:proofErr w:type="spellStart"/>
      <w:r w:rsidR="003E7FA1" w:rsidRPr="00EF530D">
        <w:rPr>
          <w:b/>
          <w:bCs/>
        </w:rPr>
        <w:t>Pandas</w:t>
      </w:r>
      <w:proofErr w:type="spellEnd"/>
      <w:r w:rsidR="003E7FA1" w:rsidRPr="00EF530D">
        <w:rPr>
          <w:b/>
          <w:bCs/>
        </w:rPr>
        <w:t xml:space="preserve">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DataFrame</w:t>
      </w:r>
      <w:proofErr w:type="spellEnd"/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EF530D">
        <w:rPr>
          <w:lang w:val="en-GB"/>
        </w:rPr>
        <w:t>Liczba</w:t>
      </w:r>
      <w:proofErr w:type="spellEnd"/>
      <w:r w:rsidRPr="00EF530D">
        <w:rPr>
          <w:lang w:val="en-GB"/>
        </w:rPr>
        <w:t xml:space="preserve"> </w:t>
      </w:r>
      <w:proofErr w:type="spellStart"/>
      <w:r w:rsidRPr="00EF530D">
        <w:rPr>
          <w:lang w:val="en-GB"/>
        </w:rPr>
        <w:t>punktów</w:t>
      </w:r>
      <w:proofErr w:type="spellEnd"/>
      <w:r w:rsidRPr="00EF530D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 xml:space="preserve">sieci </w:t>
      </w:r>
      <w:proofErr w:type="spellStart"/>
      <w:r w:rsidR="003E7FA1" w:rsidRPr="00EF530D">
        <w:t>bayesowskie</w:t>
      </w:r>
      <w:proofErr w:type="spellEnd"/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66A2685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3E7FA1" w:rsidRPr="00EF530D">
        <w:t>konwolucyjne</w:t>
      </w:r>
      <w:proofErr w:type="spellEnd"/>
      <w:r w:rsidR="003E7FA1" w:rsidRPr="00EF530D">
        <w:t xml:space="preserve">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25BBDDA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13A351F" w14:textId="760D5512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8) </w:t>
      </w:r>
      <w:r w:rsidR="00D53F74" w:rsidRPr="00EF530D">
        <w:rPr>
          <w:b/>
          <w:bCs/>
        </w:rPr>
        <w:t xml:space="preserve">Do redukcji liczby zmiennych opisujących zjawiska, jak </w:t>
      </w:r>
      <w:proofErr w:type="spellStart"/>
      <w:r w:rsidR="00D53F74" w:rsidRPr="00EF530D">
        <w:rPr>
          <w:b/>
          <w:bCs/>
        </w:rPr>
        <w:t>rownież</w:t>
      </w:r>
      <w:proofErr w:type="spellEnd"/>
      <w:r w:rsidR="00D53F74" w:rsidRPr="00EF530D">
        <w:rPr>
          <w:b/>
          <w:bCs/>
        </w:rPr>
        <w:t xml:space="preserve"> do odkrycia prawidłowości między zmiennymi służy</w:t>
      </w:r>
      <w:r w:rsidRPr="00EF530D">
        <w:rPr>
          <w:b/>
          <w:bCs/>
        </w:rPr>
        <w:t>:</w:t>
      </w:r>
    </w:p>
    <w:p w14:paraId="7114C20C" w14:textId="37BC4BF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Analiza głównych składowych (PCA)</w:t>
      </w:r>
    </w:p>
    <w:p w14:paraId="446533C1" w14:textId="6246EEB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ANOVA</w:t>
      </w:r>
    </w:p>
    <w:p w14:paraId="797F5471" w14:textId="35558D5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 xml:space="preserve">Transformata </w:t>
      </w:r>
      <w:r w:rsidR="004A5EA8" w:rsidRPr="00EF530D">
        <w:t>F</w:t>
      </w:r>
      <w:r w:rsidR="00D53F74" w:rsidRPr="00EF530D">
        <w:t>ouriera</w:t>
      </w:r>
    </w:p>
    <w:p w14:paraId="24D77162" w14:textId="2D944E9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Funkcja Gamma</w:t>
      </w:r>
    </w:p>
    <w:p w14:paraId="782579AA" w14:textId="7F88E45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FA1A266A913F47EBAC014C5C1F43731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0DEF19E" w14:textId="15E53F09" w:rsidR="00B96C18" w:rsidRPr="00EF530D" w:rsidRDefault="00B96C18" w:rsidP="00A44F0A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A44F0A" w:rsidRPr="00EF530D">
        <w:t>default</w:t>
      </w:r>
      <w:proofErr w:type="spellEnd"/>
      <w:r w:rsidR="00A44F0A" w:rsidRPr="00EF530D">
        <w:t xml:space="preserve">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207E53C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10)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26532D1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1D7EDF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 xml:space="preserve">zadania jakie można wykonać za pomocą </w:t>
      </w:r>
      <w:proofErr w:type="spellStart"/>
      <w:r w:rsidRPr="00EF530D">
        <w:rPr>
          <w:b/>
          <w:bCs/>
        </w:rPr>
        <w:t>tensorflow</w:t>
      </w:r>
      <w:proofErr w:type="spellEnd"/>
      <w:r w:rsidRPr="00EF530D">
        <w:rPr>
          <w:b/>
          <w:bCs/>
        </w:rPr>
        <w:t>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 xml:space="preserve">tworzenie sterowników </w:t>
      </w:r>
      <w:proofErr w:type="spellStart"/>
      <w:r w:rsidR="00AE67CB" w:rsidRPr="00EF530D">
        <w:t>samoprogramowalnych</w:t>
      </w:r>
      <w:proofErr w:type="spellEnd"/>
    </w:p>
    <w:p w14:paraId="01F2BDEE" w14:textId="7A69F23E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E892104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12)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7777777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77777777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0C5AE55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 xml:space="preserve">Stosowanie technik </w:t>
      </w:r>
      <w:proofErr w:type="spellStart"/>
      <w:r w:rsidR="00774A26" w:rsidRPr="00EF530D">
        <w:t>metaheurystycznych</w:t>
      </w:r>
      <w:proofErr w:type="spellEnd"/>
    </w:p>
    <w:p w14:paraId="29F22472" w14:textId="171FD0FA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98166" w14:textId="77777777" w:rsidR="000218AF" w:rsidRDefault="000218AF">
      <w:r>
        <w:separator/>
      </w:r>
    </w:p>
  </w:endnote>
  <w:endnote w:type="continuationSeparator" w:id="0">
    <w:p w14:paraId="7504D458" w14:textId="77777777" w:rsidR="000218AF" w:rsidRDefault="0002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6CEAE" w14:textId="77777777" w:rsidR="000218AF" w:rsidRDefault="000218AF">
      <w:r>
        <w:separator/>
      </w:r>
    </w:p>
  </w:footnote>
  <w:footnote w:type="continuationSeparator" w:id="0">
    <w:p w14:paraId="548450BB" w14:textId="77777777" w:rsidR="000218AF" w:rsidRDefault="00021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07A7B"/>
    <w:rsid w:val="00014246"/>
    <w:rsid w:val="000218AF"/>
    <w:rsid w:val="00093645"/>
    <w:rsid w:val="000B0B28"/>
    <w:rsid w:val="000F6E1D"/>
    <w:rsid w:val="00142DCA"/>
    <w:rsid w:val="00170184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5D1E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FA1"/>
    <w:rsid w:val="003F0836"/>
    <w:rsid w:val="004351DE"/>
    <w:rsid w:val="00444211"/>
    <w:rsid w:val="004525A6"/>
    <w:rsid w:val="0048686C"/>
    <w:rsid w:val="00492B0F"/>
    <w:rsid w:val="004961CB"/>
    <w:rsid w:val="004A0E0D"/>
    <w:rsid w:val="004A5EA8"/>
    <w:rsid w:val="004D0A65"/>
    <w:rsid w:val="004F01AD"/>
    <w:rsid w:val="004F1D2A"/>
    <w:rsid w:val="004F326A"/>
    <w:rsid w:val="0051513F"/>
    <w:rsid w:val="00516771"/>
    <w:rsid w:val="0053770D"/>
    <w:rsid w:val="00540510"/>
    <w:rsid w:val="00547196"/>
    <w:rsid w:val="00565867"/>
    <w:rsid w:val="005A573E"/>
    <w:rsid w:val="005E3C7F"/>
    <w:rsid w:val="005F5521"/>
    <w:rsid w:val="0060779A"/>
    <w:rsid w:val="00624A70"/>
    <w:rsid w:val="006354D1"/>
    <w:rsid w:val="006950CC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8F1F52"/>
    <w:rsid w:val="008F5A79"/>
    <w:rsid w:val="0091107D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9D47E5"/>
    <w:rsid w:val="00A20A25"/>
    <w:rsid w:val="00A31727"/>
    <w:rsid w:val="00A330B2"/>
    <w:rsid w:val="00A44F0A"/>
    <w:rsid w:val="00A45771"/>
    <w:rsid w:val="00A7772F"/>
    <w:rsid w:val="00A838D3"/>
    <w:rsid w:val="00A964BD"/>
    <w:rsid w:val="00AD0555"/>
    <w:rsid w:val="00AE67CB"/>
    <w:rsid w:val="00AF185C"/>
    <w:rsid w:val="00AF6A74"/>
    <w:rsid w:val="00B15442"/>
    <w:rsid w:val="00B373BB"/>
    <w:rsid w:val="00B81B4B"/>
    <w:rsid w:val="00B909A4"/>
    <w:rsid w:val="00B96C18"/>
    <w:rsid w:val="00B97C21"/>
    <w:rsid w:val="00BA1832"/>
    <w:rsid w:val="00BB223F"/>
    <w:rsid w:val="00BB5017"/>
    <w:rsid w:val="00BC3DBA"/>
    <w:rsid w:val="00BD2F02"/>
    <w:rsid w:val="00BF031C"/>
    <w:rsid w:val="00C0658A"/>
    <w:rsid w:val="00C14B4F"/>
    <w:rsid w:val="00C5134C"/>
    <w:rsid w:val="00C71E6C"/>
    <w:rsid w:val="00C84A5F"/>
    <w:rsid w:val="00CA546A"/>
    <w:rsid w:val="00CC3AA9"/>
    <w:rsid w:val="00CE0327"/>
    <w:rsid w:val="00CE4112"/>
    <w:rsid w:val="00CE6B52"/>
    <w:rsid w:val="00CF3BB4"/>
    <w:rsid w:val="00CF7B00"/>
    <w:rsid w:val="00D0425F"/>
    <w:rsid w:val="00D147AB"/>
    <w:rsid w:val="00D1555C"/>
    <w:rsid w:val="00D33072"/>
    <w:rsid w:val="00D4779E"/>
    <w:rsid w:val="00D53F74"/>
    <w:rsid w:val="00D64D13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34DFC"/>
    <w:rsid w:val="00E51F82"/>
    <w:rsid w:val="00E60DDD"/>
    <w:rsid w:val="00E6359A"/>
    <w:rsid w:val="00EB3505"/>
    <w:rsid w:val="00EC2D6F"/>
    <w:rsid w:val="00EC374F"/>
    <w:rsid w:val="00ED70A8"/>
    <w:rsid w:val="00EF530D"/>
    <w:rsid w:val="00EF79EA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7CBD0269687472482732770018E02B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2CDAEC-B62F-46A1-9608-640E53ECA4C8}"/>
      </w:docPartPr>
      <w:docPartBody>
        <w:p w:rsidR="005F20E8" w:rsidRDefault="0048549B" w:rsidP="0048549B">
          <w:pPr>
            <w:pStyle w:val="A7CBD0269687472482732770018E02B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EC3909ABA774265B5D719C0B990FF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A523E5-6A32-40E1-A90F-72D341448181}"/>
      </w:docPartPr>
      <w:docPartBody>
        <w:p w:rsidR="005F20E8" w:rsidRDefault="0048549B" w:rsidP="0048549B">
          <w:pPr>
            <w:pStyle w:val="8EC3909ABA774265B5D719C0B990FF1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7332F5B76A043479DDB6EF1F45DFB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5C27D90-A476-49AA-8AFA-B017A4862C8F}"/>
      </w:docPartPr>
      <w:docPartBody>
        <w:p w:rsidR="005F20E8" w:rsidRDefault="0048549B" w:rsidP="0048549B">
          <w:pPr>
            <w:pStyle w:val="17332F5B76A043479DDB6EF1F45DFB94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144453"/>
    <w:rsid w:val="00170184"/>
    <w:rsid w:val="0019184E"/>
    <w:rsid w:val="00227F51"/>
    <w:rsid w:val="002F786C"/>
    <w:rsid w:val="00326DFE"/>
    <w:rsid w:val="00382DD6"/>
    <w:rsid w:val="003A01BD"/>
    <w:rsid w:val="003B2E5E"/>
    <w:rsid w:val="004146AA"/>
    <w:rsid w:val="0048549B"/>
    <w:rsid w:val="0048686C"/>
    <w:rsid w:val="00495255"/>
    <w:rsid w:val="004C3FBD"/>
    <w:rsid w:val="004D55F6"/>
    <w:rsid w:val="00502B18"/>
    <w:rsid w:val="00547196"/>
    <w:rsid w:val="00551546"/>
    <w:rsid w:val="005B05E9"/>
    <w:rsid w:val="005F20E8"/>
    <w:rsid w:val="00661C2D"/>
    <w:rsid w:val="006664C0"/>
    <w:rsid w:val="0067786B"/>
    <w:rsid w:val="007B0ED8"/>
    <w:rsid w:val="008A55C2"/>
    <w:rsid w:val="008B5DF4"/>
    <w:rsid w:val="008F1F52"/>
    <w:rsid w:val="009303DC"/>
    <w:rsid w:val="00930C73"/>
    <w:rsid w:val="009A0E5B"/>
    <w:rsid w:val="009D454F"/>
    <w:rsid w:val="009D47E5"/>
    <w:rsid w:val="00A34881"/>
    <w:rsid w:val="00B719D6"/>
    <w:rsid w:val="00BA014D"/>
    <w:rsid w:val="00BB17C0"/>
    <w:rsid w:val="00BF20B2"/>
    <w:rsid w:val="00BF7866"/>
    <w:rsid w:val="00CA1064"/>
    <w:rsid w:val="00CA3EE8"/>
    <w:rsid w:val="00D7394B"/>
    <w:rsid w:val="00E60DDD"/>
    <w:rsid w:val="00EA0334"/>
    <w:rsid w:val="00EC374F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549B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  <w:style w:type="paragraph" w:customStyle="1" w:styleId="A7CBD0269687472482732770018E02BE">
    <w:name w:val="A7CBD0269687472482732770018E02BE"/>
    <w:rsid w:val="0048549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C3909ABA774265B5D719C0B990FF16">
    <w:name w:val="8EC3909ABA774265B5D719C0B990FF16"/>
    <w:rsid w:val="0048549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332F5B76A043479DDB6EF1F45DFB94">
    <w:name w:val="17332F5B76A043479DDB6EF1F45DFB94"/>
    <w:rsid w:val="0048549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12</cp:revision>
  <cp:lastPrinted>2009-12-03T13:50:00Z</cp:lastPrinted>
  <dcterms:created xsi:type="dcterms:W3CDTF">2024-06-07T06:32:00Z</dcterms:created>
  <dcterms:modified xsi:type="dcterms:W3CDTF">2025-10-24T11:57:00Z</dcterms:modified>
</cp:coreProperties>
</file>